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cs="Calibri"/>
          <w:b/>
          <w:u w:val="single"/>
        </w:rPr>
      </w:pPr>
      <w:r>
        <w:rPr>
          <w:rFonts w:ascii="Cambria" w:hAnsi="Cambria" w:cs="Calibri"/>
          <w:b/>
          <w:u w:val="single"/>
        </w:rPr>
        <w:t>RESUME</w:t>
      </w:r>
    </w:p>
    <w:p>
      <w:pPr>
        <w:rPr>
          <w:rFonts w:ascii="Cambria" w:hAnsi="Cambria" w:cs="Calibri"/>
        </w:rPr>
      </w:pPr>
    </w:p>
    <w:p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Mushraf Mogal,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</w:p>
    <w:p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S/O Rafi,</w:t>
      </w:r>
    </w:p>
    <w:p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Eidgamitta,</w:t>
      </w:r>
    </w:p>
    <w:p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Singarayakonda(M.D),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  <w:t>Email.ID</w:t>
      </w:r>
      <w:bookmarkStart w:id="0" w:name="_Hlk87420769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mogalmunna1996@gmail.com</w:t>
      </w:r>
      <w:bookmarkEnd w:id="0"/>
    </w:p>
    <w:p>
      <w:pPr>
        <w:rPr>
          <w:rFonts w:hint="default" w:ascii="Cambria" w:hAnsi="Cambria" w:cs="Calibri"/>
          <w:b/>
          <w:u w:val="single"/>
          <w:lang w:val="en-US"/>
        </w:rPr>
      </w:pPr>
      <w:r>
        <w:rPr>
          <w:rFonts w:ascii="Cambria" w:hAnsi="Cambria" w:cs="Calibri"/>
          <w:sz w:val="24"/>
          <w:szCs w:val="24"/>
        </w:rPr>
        <w:t>Prakasam (Dt):</w:t>
      </w:r>
      <w:r>
        <w:rPr>
          <w:rFonts w:ascii="Cambria" w:hAnsi="Cambria" w:cs="Arial"/>
          <w:sz w:val="24"/>
          <w:szCs w:val="24"/>
        </w:rPr>
        <w:t xml:space="preserve"> 523101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.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 xml:space="preserve">               </w:t>
      </w:r>
      <w:r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  <w:t>Mobile no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Cambria" w:hAnsi="Cambria" w:cs="Calibri"/>
        </w:rPr>
        <w:t>+91-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630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val="en-US"/>
        </w:rPr>
        <w:t>4001089</w:t>
      </w: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Career Objective</w:t>
      </w:r>
    </w:p>
    <w:p>
      <w:pPr>
        <w:rPr>
          <w:rFonts w:ascii="Cambria" w:hAnsi="Cambria" w:cs="Calibri"/>
        </w:rPr>
      </w:pPr>
    </w:p>
    <w:p>
      <w:pPr>
        <w:rPr>
          <w:rFonts w:ascii="Cambria" w:hAnsi="Cambria" w:cs="Calibri"/>
        </w:rPr>
      </w:pPr>
      <w:r>
        <w:rPr>
          <w:rFonts w:ascii="Cambria" w:hAnsi="Cambria" w:cs="Calibri"/>
        </w:rPr>
        <w:t>To obtain a good and challenging position in a professionally esteemed organization where I can contribute success to the organisation using my skills.</w:t>
      </w: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Academics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B.TECH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 in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MECHANICAL ENGINEERING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 Quba College of Engineering &amp; Technology, J.N.T.U - Anantapur A.P with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60%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Passed out in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2018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.</w:t>
      </w:r>
    </w:p>
    <w:p>
      <w:pPr>
        <w:pStyle w:val="9"/>
        <w:autoSpaceDE w:val="0"/>
        <w:autoSpaceDN w:val="0"/>
        <w:adjustRightInd w:val="0"/>
        <w:spacing w:after="0" w:line="360" w:lineRule="auto"/>
        <w:rPr>
          <w:rFonts w:ascii="Georgia" w:hAnsi="Georgia" w:eastAsia="Times New Roman" w:cs="Times New Roman"/>
          <w:color w:val="000000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hAnsi="Georgia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Intermediate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in M.P.C from Narayana Jr. College, Nellore. Board of Intermediate Education A.P with 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72%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color="auto" w:fill="FFFFFF"/>
        </w:rPr>
        <w:t>2014.</w:t>
      </w:r>
    </w:p>
    <w:p>
      <w:pPr>
        <w:autoSpaceDE w:val="0"/>
        <w:autoSpaceDN w:val="0"/>
        <w:adjustRightInd w:val="0"/>
        <w:spacing w:after="0" w:line="360" w:lineRule="auto"/>
        <w:rPr>
          <w:rFonts w:ascii="Georgia" w:hAnsi="Georgia" w:eastAsia="Times New Roman" w:cs="Times New Roman"/>
          <w:color w:val="000000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SSC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 from Sri Gurudatta E.M High School, Ongole. Board of SSC A.P with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 CGPA 6.2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 xml:space="preserve">In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2012.</w:t>
      </w:r>
    </w:p>
    <w:p>
      <w:pPr>
        <w:widowControl w:val="0"/>
        <w:autoSpaceDE w:val="0"/>
        <w:autoSpaceDN w:val="0"/>
        <w:adjustRightInd w:val="0"/>
        <w:spacing w:after="0"/>
        <w:ind w:left="360"/>
        <w:rPr>
          <w:rFonts w:ascii="Cambria" w:hAnsi="Cambria" w:cs="Calibri"/>
          <w:b/>
        </w:rPr>
      </w:pP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eastAsia="SimSun" w:cs="Calibri"/>
          <w:sz w:val="22"/>
          <w:szCs w:val="22"/>
          <w:lang w:val="en-IN" w:eastAsia="en-IN"/>
        </w:rPr>
      </w:pP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Professional experience</w:t>
      </w:r>
    </w:p>
    <w:p>
      <w:pPr>
        <w:pStyle w:val="9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 xml:space="preserve">In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MEGHA PRO Facility Management Private Limited  </w:t>
      </w:r>
    </w:p>
    <w:p>
      <w:pPr>
        <w:pStyle w:val="9"/>
        <w:spacing w:line="240" w:lineRule="auto"/>
        <w:ind w:left="990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 xml:space="preserve">Position: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DG Operator                                        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Hyderabad (D), Telangana (S).</w:t>
      </w:r>
    </w:p>
    <w:p>
      <w:pPr>
        <w:pStyle w:val="9"/>
        <w:spacing w:line="240" w:lineRule="auto"/>
        <w:ind w:left="990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                                        Nov-2021 –  MAY 2022</w:t>
      </w:r>
    </w:p>
    <w:p>
      <w:pPr>
        <w:pStyle w:val="9"/>
        <w:spacing w:line="240" w:lineRule="auto"/>
        <w:ind w:left="990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Worked in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 F S, Facilities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Working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Services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Hyderabad (D), Telangana (S).</w:t>
      </w:r>
    </w:p>
    <w:p>
      <w:pPr>
        <w:pStyle w:val="9"/>
        <w:spacing w:line="240" w:lineRule="auto"/>
        <w:ind w:left="1440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 xml:space="preserve">Position: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M S T cum DG Operator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Aug 2020 – Nov-2021.</w:t>
      </w:r>
    </w:p>
    <w:p>
      <w:pPr>
        <w:pStyle w:val="9"/>
        <w:spacing w:line="240" w:lineRule="auto"/>
        <w:ind w:left="144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Worked in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ABI ShowaTech (India) Limited,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Vellore (D), Tamil Nadu (S), Position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CNC Machine Operator, and Maintenance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shd w:val="clear" w:color="auto" w:fill="FFFFFF"/>
        </w:rPr>
        <w:t>. FromSep 2019–April 2020.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COMPUTER SKILLS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MS Dos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 xml:space="preserve">MS office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Interpersonal skills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Effective Time Management.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Good listening Skills and communication skills.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High levels of Self-motivation and responsibility.</w:t>
      </w:r>
    </w:p>
    <w:p>
      <w:pPr>
        <w:tabs>
          <w:tab w:val="left" w:pos="360"/>
        </w:tabs>
        <w:rPr>
          <w:rFonts w:ascii="Cambria" w:hAnsi="Cambria" w:cs="Calibri"/>
        </w:rPr>
      </w:pPr>
    </w:p>
    <w:p>
      <w:pPr>
        <w:pStyle w:val="2"/>
        <w:keepNext/>
        <w:pBdr>
          <w:bottom w:val="single" w:color="auto" w:sz="8" w:space="1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Interests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Interacting with people.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Strong interest in new technologies and how they function.</w:t>
      </w:r>
    </w:p>
    <w:p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  <w:r>
        <w:rPr>
          <w:rFonts w:ascii="Cambria" w:hAnsi="Cambria" w:cs="Calibri"/>
        </w:rPr>
        <w:t>Extremely keen on learning new skills and experience</w:t>
      </w:r>
      <w:bookmarkStart w:id="1" w:name="_Hlk87420361"/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</w:rPr>
      </w:pPr>
    </w:p>
    <w:bookmarkEnd w:id="1"/>
    <w:p>
      <w:pPr>
        <w:pStyle w:val="2"/>
        <w:keepNext/>
        <w:pBdr>
          <w:bottom w:val="single" w:color="auto" w:sz="8" w:space="0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ROLE AND RESPONSIBITY</w:t>
      </w:r>
    </w:p>
    <w:p>
      <w:pPr>
        <w:numPr>
          <w:ilvl w:val="0"/>
          <w:numId w:val="4"/>
        </w:numPr>
        <w:spacing w:after="131" w:line="259" w:lineRule="auto"/>
        <w:ind w:left="776" w:hanging="339"/>
        <w:rPr>
          <w:sz w:val="24"/>
          <w:szCs w:val="24"/>
        </w:rPr>
      </w:pPr>
      <w:r>
        <w:rPr>
          <w:sz w:val="24"/>
          <w:szCs w:val="24"/>
        </w:rPr>
        <w:t>Assigning work and monitoring the assigned work</w:t>
      </w:r>
    </w:p>
    <w:p>
      <w:pPr>
        <w:numPr>
          <w:ilvl w:val="0"/>
          <w:numId w:val="4"/>
        </w:numPr>
        <w:spacing w:after="131" w:line="259" w:lineRule="auto"/>
        <w:ind w:left="776" w:hanging="339"/>
        <w:rPr>
          <w:sz w:val="24"/>
          <w:szCs w:val="24"/>
        </w:rPr>
      </w:pPr>
      <w:r>
        <w:rPr>
          <w:sz w:val="24"/>
          <w:szCs w:val="24"/>
        </w:rPr>
        <w:t>Operation &amp; Maintenance of  2000 KVA diesel generator</w:t>
      </w:r>
    </w:p>
    <w:p>
      <w:pPr>
        <w:numPr>
          <w:ilvl w:val="0"/>
          <w:numId w:val="4"/>
        </w:numPr>
        <w:spacing w:after="131" w:line="259" w:lineRule="auto"/>
        <w:ind w:left="776" w:hanging="339"/>
        <w:rPr>
          <w:sz w:val="24"/>
          <w:szCs w:val="24"/>
        </w:rPr>
      </w:pPr>
      <w:r>
        <w:rPr>
          <w:sz w:val="24"/>
          <w:szCs w:val="24"/>
        </w:rPr>
        <w:t>Responsible for lighting and general electrical maintenance.</w:t>
      </w:r>
    </w:p>
    <w:p>
      <w:pPr>
        <w:numPr>
          <w:ilvl w:val="0"/>
          <w:numId w:val="4"/>
        </w:numPr>
        <w:spacing w:after="66" w:line="259" w:lineRule="auto"/>
        <w:ind w:left="776" w:hanging="339"/>
        <w:rPr>
          <w:sz w:val="24"/>
          <w:szCs w:val="24"/>
        </w:rPr>
      </w:pPr>
      <w:r>
        <w:rPr>
          <w:sz w:val="24"/>
          <w:szCs w:val="24"/>
        </w:rPr>
        <w:t>Responsible for maintaining DG  rooms in good condition.</w:t>
      </w:r>
    </w:p>
    <w:p>
      <w:pPr>
        <w:pStyle w:val="2"/>
        <w:keepNext/>
        <w:pBdr>
          <w:bottom w:val="single" w:color="auto" w:sz="8" w:space="0"/>
        </w:pBdr>
        <w:shd w:val="clear" w:color="auto" w:fill="C0C0C0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Other Personal Details</w:t>
      </w:r>
    </w:p>
    <w:p>
      <w:pPr>
        <w:tabs>
          <w:tab w:val="left" w:pos="2430"/>
        </w:tabs>
        <w:rPr>
          <w:rFonts w:ascii="Cambria" w:hAnsi="Cambria" w:cs="Calibri"/>
          <w:b/>
        </w:rPr>
      </w:pPr>
      <w:r>
        <w:rPr>
          <w:rFonts w:ascii="Cambria" w:hAnsi="Cambria" w:cs="Calibri"/>
        </w:rPr>
        <w:t>Date of Birth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07-01-1996</w:t>
      </w:r>
    </w:p>
    <w:p>
      <w:pPr>
        <w:tabs>
          <w:tab w:val="left" w:pos="2430"/>
        </w:tabs>
        <w:rPr>
          <w:rFonts w:ascii="Cambria" w:hAnsi="Cambria" w:cs="Calibri"/>
        </w:rPr>
      </w:pPr>
      <w:r>
        <w:rPr>
          <w:rFonts w:ascii="Cambria" w:hAnsi="Cambria" w:cs="Calibri"/>
        </w:rPr>
        <w:t>Father's Name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Late Mogal Rafi</w:t>
      </w:r>
    </w:p>
    <w:p>
      <w:pPr>
        <w:tabs>
          <w:tab w:val="left" w:pos="2430"/>
        </w:tabs>
        <w:rPr>
          <w:rFonts w:ascii="Cambria" w:hAnsi="Cambria" w:cs="Calibri"/>
        </w:rPr>
      </w:pPr>
      <w:r>
        <w:rPr>
          <w:rFonts w:ascii="Cambria" w:hAnsi="Cambria" w:cs="Calibri"/>
        </w:rPr>
        <w:t>Sex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Male</w:t>
      </w:r>
    </w:p>
    <w:p>
      <w:pPr>
        <w:tabs>
          <w:tab w:val="left" w:pos="2430"/>
          <w:tab w:val="left" w:pos="2880"/>
          <w:tab w:val="left" w:pos="3600"/>
          <w:tab w:val="left" w:pos="8243"/>
        </w:tabs>
        <w:rPr>
          <w:rFonts w:ascii="Cambria" w:hAnsi="Cambria" w:cs="Calibri"/>
        </w:rPr>
      </w:pPr>
      <w:r>
        <w:rPr>
          <w:rFonts w:ascii="Cambria" w:hAnsi="Cambria" w:cs="Calibri"/>
        </w:rPr>
        <w:t>Marital Status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 xml:space="preserve">Unmarried </w:t>
      </w:r>
      <w:r>
        <w:rPr>
          <w:rFonts w:ascii="Cambria" w:hAnsi="Cambria" w:cs="Calibri"/>
        </w:rPr>
        <w:tab/>
      </w:r>
    </w:p>
    <w:p>
      <w:pPr>
        <w:tabs>
          <w:tab w:val="left" w:pos="2430"/>
        </w:tabs>
        <w:rPr>
          <w:rFonts w:ascii="Cambria" w:hAnsi="Cambria" w:cs="Calibri"/>
        </w:rPr>
      </w:pPr>
      <w:r>
        <w:rPr>
          <w:rFonts w:ascii="Cambria" w:hAnsi="Cambria" w:cs="Calibri"/>
        </w:rPr>
        <w:t>Languages Known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Telugu, English, Hindi, urdu,TAMIL</w:t>
      </w:r>
    </w:p>
    <w:p>
      <w:pPr>
        <w:rPr>
          <w:rFonts w:hint="default" w:ascii="Cambria" w:hAnsi="Cambria" w:cs="Calibri"/>
          <w:b/>
          <w:u w:val="single"/>
          <w:lang w:val="en-IN"/>
        </w:rPr>
      </w:pPr>
      <w:r>
        <w:rPr>
          <w:rFonts w:ascii="Cambria" w:hAnsi="Cambria" w:cs="Calibri"/>
        </w:rPr>
        <w:t>Contact Numbers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 xml:space="preserve">     :        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91-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630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val="en-IN"/>
        </w:rPr>
        <w:t>40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val="en-IN"/>
        </w:rPr>
        <w:t>0089</w:t>
      </w:r>
      <w:bookmarkStart w:id="2" w:name="_GoBack"/>
      <w:bookmarkEnd w:id="2"/>
    </w:p>
    <w:p>
      <w:pPr>
        <w:tabs>
          <w:tab w:val="left" w:pos="2430"/>
        </w:tabs>
        <w:rPr>
          <w:rFonts w:ascii="Cambria" w:hAnsi="Cambria"/>
        </w:rPr>
      </w:pPr>
      <w:r>
        <w:rPr>
          <w:rFonts w:ascii="Cambria" w:hAnsi="Cambria" w:cs="Calibri"/>
        </w:rPr>
        <w:t>E-mail id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>:</w:t>
      </w:r>
      <w:r>
        <w:rPr>
          <w:rFonts w:ascii="Cambria" w:hAnsi="Cambria" w:cs="Calibri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mogalmunna1996@gmail.com</w:t>
      </w:r>
    </w:p>
    <w:p>
      <w:pPr>
        <w:tabs>
          <w:tab w:val="left" w:pos="2430"/>
        </w:tabs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  <w:u w:val="single"/>
        </w:rPr>
        <w:t>Declaration</w:t>
      </w:r>
      <w:r>
        <w:rPr>
          <w:rFonts w:ascii="Cambria" w:hAnsi="Cambria" w:cs="Calibri"/>
          <w:b/>
          <w:sz w:val="24"/>
          <w:szCs w:val="24"/>
        </w:rPr>
        <w:t>:</w:t>
      </w:r>
    </w:p>
    <w:p>
      <w:pPr>
        <w:tabs>
          <w:tab w:val="right" w:pos="10080"/>
        </w:tabs>
        <w:spacing w:line="360" w:lineRule="auto"/>
        <w:ind w:right="180"/>
        <w:rPr>
          <w:rFonts w:ascii="Cambria" w:hAnsi="Cambria" w:cs="Calibri"/>
        </w:rPr>
      </w:pPr>
      <w:r>
        <w:rPr>
          <w:rFonts w:hint="default" w:ascii="Cambria" w:hAnsi="Cambria" w:cs="Calibri"/>
        </w:rPr>
        <w:t xml:space="preserve"> </w:t>
      </w:r>
      <w:r>
        <w:rPr>
          <w:rFonts w:hint="default" w:hAnsi="Cambria" w:cs="Calibri"/>
          <w:lang w:val="en-US"/>
        </w:rPr>
        <w:t>I hereby declare that the above mentioned information is correct up to my knowledge and I bear the responsibility for the correctness of the above- mentioned particulars</w:t>
      </w:r>
      <w:r>
        <w:rPr>
          <w:rFonts w:ascii="Cambria" w:hAnsi="Cambria" w:cs="Calibri"/>
        </w:rPr>
        <w:tab/>
      </w:r>
    </w:p>
    <w:p>
      <w:pPr>
        <w:spacing w:line="360" w:lineRule="auto"/>
        <w:ind w:right="180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Date:</w:t>
      </w:r>
    </w:p>
    <w:p>
      <w:pPr>
        <w:spacing w:line="360" w:lineRule="auto"/>
        <w:ind w:right="180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Place:                                                                                                                              </w:t>
      </w:r>
      <w:r>
        <w:rPr>
          <w:rFonts w:ascii="Cambria" w:hAnsi="Cambria"/>
          <w:b/>
        </w:rPr>
        <w:t>SIGNATURE</w:t>
      </w:r>
    </w:p>
    <w:p>
      <w:pPr>
        <w:spacing w:line="360" w:lineRule="auto"/>
        <w:ind w:right="180" w:firstLine="720"/>
        <w:rPr>
          <w:rFonts w:ascii="Cambria" w:hAnsi="Cambria" w:cs="Calibri"/>
        </w:rPr>
      </w:pPr>
    </w:p>
    <w:p>
      <w:pPr>
        <w:spacing w:line="360" w:lineRule="auto"/>
        <w:ind w:right="180" w:firstLine="720"/>
        <w:rPr>
          <w:rFonts w:ascii="Cambria" w:hAnsi="Cambria" w:cs="Calibri"/>
        </w:rPr>
      </w:pPr>
    </w:p>
    <w:p>
      <w:pPr>
        <w:ind w:left="2880" w:firstLine="720"/>
        <w:rPr>
          <w:rFonts w:ascii="Cambria" w:hAnsi="Cambria" w:cs="Calibri"/>
        </w:rPr>
      </w:pP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</w:p>
    <w:p>
      <w:pPr>
        <w:ind w:left="6480" w:firstLine="720"/>
        <w:rPr>
          <w:rFonts w:ascii="Cambria" w:hAnsi="Cambria" w:cs="Calibri"/>
          <w:b/>
        </w:rPr>
      </w:pPr>
    </w:p>
    <w:p>
      <w:pPr>
        <w:spacing w:line="360" w:lineRule="auto"/>
        <w:ind w:right="180" w:firstLine="720"/>
        <w:rPr>
          <w:rFonts w:ascii="Cambria" w:hAnsi="Cambria" w:cs="Calibri"/>
        </w:rPr>
      </w:pPr>
    </w:p>
    <w:p>
      <w:pPr>
        <w:spacing w:line="360" w:lineRule="auto"/>
        <w:ind w:right="180" w:firstLine="720"/>
        <w:rPr>
          <w:rFonts w:ascii="Cambria" w:hAnsi="Cambria" w:cs="Calibri"/>
        </w:rPr>
      </w:pPr>
    </w:p>
    <w:p>
      <w:pPr>
        <w:tabs>
          <w:tab w:val="left" w:pos="9195"/>
        </w:tabs>
        <w:spacing w:line="360" w:lineRule="auto"/>
        <w:ind w:right="-540"/>
        <w:rPr>
          <w:rFonts w:ascii="Cambria" w:hAnsi="Cambria" w:cs="Calibri"/>
        </w:rPr>
      </w:pPr>
      <w:r>
        <w:rPr>
          <w:rFonts w:ascii="Cambria" w:hAnsi="Cambria" w:cs="Calibri"/>
        </w:rPr>
        <w:tab/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/>
    <w:sectPr>
      <w:footerReference r:id="rId5" w:type="default"/>
      <w:footerReference r:id="rId6" w:type="even"/>
      <w:pgSz w:w="11907" w:h="16839"/>
      <w:pgMar w:top="634" w:right="900" w:bottom="720" w:left="1080" w:header="144" w:footer="64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320"/>
        <w:tab w:val="clear" w:pos="8640"/>
      </w:tabs>
      <w:ind w:left="-1170" w:right="-27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"/>
      <w:lvlJc w:val="left"/>
      <w:pPr>
        <w:ind w:left="99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●"/>
      <w:lvlJc w:val="left"/>
      <w:pPr>
        <w:ind w:left="450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5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7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9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1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13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5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7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93"/>
      </w:pPr>
      <w:rPr>
        <w:rFonts w:ascii="Calibri" w:hAnsi="Calibri" w:eastAsia="Calibri" w:cs="Calibri"/>
        <w:b w:val="0"/>
        <w:i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112E4"/>
    <w:rsid w:val="7AAE1E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7"/>
    <w:qFormat/>
    <w:uiPriority w:val="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qFormat/>
    <w:uiPriority w:val="0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styleId="6">
    <w:name w:val="page number"/>
    <w:basedOn w:val="3"/>
    <w:qFormat/>
    <w:uiPriority w:val="0"/>
  </w:style>
  <w:style w:type="character" w:customStyle="1" w:styleId="7">
    <w:name w:val="Heading 2 Char_bcad22c7-5992-41c3-81af-3b8023158238"/>
    <w:basedOn w:val="3"/>
    <w:link w:val="2"/>
    <w:qFormat/>
    <w:uiPriority w:val="9"/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Footer Char_983246ab-060a-4c01-984e-1c511d042360"/>
    <w:basedOn w:val="3"/>
    <w:link w:val="5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0"/>
    <w:pPr>
      <w:spacing w:before="0" w:after="0" w:line="240" w:lineRule="auto"/>
      <w:ind w:left="0" w:right="0"/>
    </w:pPr>
    <w:rPr>
      <w:rFonts w:ascii="Calibri" w:hAnsi="Calibri" w:eastAsia="SimSun" w:cs="SimSun"/>
      <w:sz w:val="21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296</Words>
  <Characters>1791</Characters>
  <Paragraphs>76</Paragraphs>
  <TotalTime>1</TotalTime>
  <ScaleCrop>false</ScaleCrop>
  <LinksUpToDate>false</LinksUpToDate>
  <CharactersWithSpaces>2322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2022-07-03T12:59:00Z</dcterms:created>
  <dc:creator>Mogal munna</dc:creator>
  <cp:lastModifiedBy>mogal</cp:lastModifiedBy>
  <dcterms:modified xsi:type="dcterms:W3CDTF">2022-09-25T12:47:52Z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012E33D7492A4845AC481D0B0006FD98</vt:lpwstr>
  </property>
</Properties>
</file>